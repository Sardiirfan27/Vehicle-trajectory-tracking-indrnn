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C3E95" w14:textId="508418FE" w:rsidR="00A65AC4" w:rsidRDefault="00A65AC4" w:rsidP="00046624">
      <w:pPr>
        <w:pStyle w:val="Heading1"/>
      </w:pPr>
      <w:r>
        <w:t>Personalized Vehicle Trajectory Prediction Based on</w:t>
      </w:r>
      <w:r>
        <w:t xml:space="preserve"> </w:t>
      </w:r>
      <w:r>
        <w:t>Joint Time-Series Modeling for Connected Vehicles</w:t>
      </w:r>
      <w:r>
        <w:t xml:space="preserve"> </w:t>
      </w:r>
      <w:r w:rsidRPr="00A65AC4">
        <w:rPr>
          <w:highlight w:val="yellow"/>
        </w:rPr>
        <w:t>(Good)</w:t>
      </w:r>
    </w:p>
    <w:p w14:paraId="3030931B" w14:textId="6D147E40" w:rsidR="009A54A4" w:rsidRDefault="00521A57" w:rsidP="008D52EA">
      <w:pPr>
        <w:rPr>
          <w:color w:val="0000FF"/>
          <w:u w:val="single"/>
        </w:rPr>
      </w:pPr>
      <w:r>
        <w:t xml:space="preserve">Datahub of US DOT for ITS: </w:t>
      </w:r>
      <w:hyperlink r:id="rId8" w:history="1">
        <w:r w:rsidRPr="00412037">
          <w:rPr>
            <w:rStyle w:val="Hyperlink"/>
          </w:rPr>
          <w:t>https://its.dot.gov/data/</w:t>
        </w:r>
      </w:hyperlink>
    </w:p>
    <w:p w14:paraId="211CC563" w14:textId="386B1FCA" w:rsidR="00F17A6D" w:rsidRDefault="00F17A6D" w:rsidP="008D52EA">
      <w:hyperlink r:id="rId9" w:history="1">
        <w:r>
          <w:rPr>
            <w:rStyle w:val="Hyperlink"/>
          </w:rPr>
          <w:t>https://data.transportation.gov/Automobiles/Next-Generation-Simulation-NGSIM-Vehicle-Trajector/8ect-6jqj</w:t>
        </w:r>
      </w:hyperlink>
    </w:p>
    <w:p w14:paraId="2F6E7087" w14:textId="1DE03C91" w:rsidR="00FB1243" w:rsidRDefault="00FB1243" w:rsidP="00046624">
      <w:pPr>
        <w:pStyle w:val="Heading1"/>
      </w:pPr>
      <w:r w:rsidRPr="00FB1243">
        <w:t>Vehicle trajectory prediction algorithm in vehicular network</w:t>
      </w:r>
      <w:r>
        <w:t xml:space="preserve"> </w:t>
      </w:r>
      <w:r w:rsidRPr="00B34C3F">
        <w:rPr>
          <w:highlight w:val="yellow"/>
        </w:rPr>
        <w:t>(</w:t>
      </w:r>
      <w:r w:rsidR="00B34C3F" w:rsidRPr="00B34C3F">
        <w:rPr>
          <w:highlight w:val="yellow"/>
        </w:rPr>
        <w:t>moderate</w:t>
      </w:r>
      <w:r>
        <w:t>)</w:t>
      </w:r>
    </w:p>
    <w:p w14:paraId="00AF5304" w14:textId="000851F5" w:rsidR="00B457C7" w:rsidRDefault="00FB1243" w:rsidP="00FB1243">
      <w:r>
        <w:t>data of MIT parking lots, where more than</w:t>
      </w:r>
      <w:r>
        <w:t xml:space="preserve"> </w:t>
      </w:r>
      <w:r>
        <w:t>40,000 pieces of trajectory data were collected by MIT</w:t>
      </w:r>
      <w:r>
        <w:t xml:space="preserve"> </w:t>
      </w:r>
      <w:r w:rsidRPr="00FB1243">
        <w:t>laboratories</w:t>
      </w:r>
    </w:p>
    <w:p w14:paraId="4EBDC8D3" w14:textId="3E804B63" w:rsidR="00B457C7" w:rsidRDefault="00B457C7" w:rsidP="008D52EA">
      <w:hyperlink r:id="rId10" w:history="1">
        <w:r>
          <w:rPr>
            <w:rStyle w:val="Hyperlink"/>
          </w:rPr>
          <w:t>https://www.ee.cuhk.edu.hk/~xgwang/MITtrajsingle.html</w:t>
        </w:r>
      </w:hyperlink>
    </w:p>
    <w:p w14:paraId="5AD8E998" w14:textId="5AD2D2AF" w:rsidR="00B34C3F" w:rsidRDefault="0016790F" w:rsidP="00046624">
      <w:pPr>
        <w:pStyle w:val="Heading1"/>
      </w:pPr>
      <w:r>
        <w:t>See the Future: A Semantic Segmentation Network</w:t>
      </w:r>
      <w:r>
        <w:t xml:space="preserve"> </w:t>
      </w:r>
      <w:r>
        <w:t>Predicting Ego-Vehicle Trajectory With a Single</w:t>
      </w:r>
      <w:r>
        <w:t xml:space="preserve"> </w:t>
      </w:r>
      <w:r>
        <w:t>Monocular Camera</w:t>
      </w:r>
    </w:p>
    <w:p w14:paraId="61967C00" w14:textId="7D42A670" w:rsidR="00566083" w:rsidRDefault="00566083" w:rsidP="008D52EA">
      <w:r w:rsidRPr="00566083">
        <w:t xml:space="preserve">we equipped a standard station wagon with two high-resolution color and grayscale video cameras. Accurate ground truth is provided by a </w:t>
      </w:r>
      <w:proofErr w:type="spellStart"/>
      <w:r w:rsidRPr="00566083">
        <w:t>Velodyne</w:t>
      </w:r>
      <w:proofErr w:type="spellEnd"/>
      <w:r w:rsidRPr="00566083">
        <w:t xml:space="preserve"> laser scanner and a GPS localization system. Our </w:t>
      </w:r>
      <w:proofErr w:type="spellStart"/>
      <w:r w:rsidRPr="00566083">
        <w:t>datsets</w:t>
      </w:r>
      <w:proofErr w:type="spellEnd"/>
      <w:r w:rsidRPr="00566083">
        <w:t xml:space="preserve"> are captured by driving around the mid-size city of Karlsruhe, in rural areas and on highways. Up to 15 cars and 30 pedestrians are visible per image. Besides providing all data in raw format, we extract benchmarks for each task. For each of our benchmarks, we also provide an evaluation metric and this evaluation website.</w:t>
      </w:r>
    </w:p>
    <w:p w14:paraId="77BA6E2C" w14:textId="68D40ADD" w:rsidR="006915F3" w:rsidRDefault="00566083" w:rsidP="008D52EA">
      <w:hyperlink r:id="rId11" w:history="1">
        <w:r w:rsidRPr="00412037">
          <w:rPr>
            <w:rStyle w:val="Hyperlink"/>
          </w:rPr>
          <w:t>http://www.cvlibs.net/datasets/kitti/raw_data.php</w:t>
        </w:r>
      </w:hyperlink>
    </w:p>
    <w:p w14:paraId="29B1B1BA" w14:textId="02E17B85" w:rsidR="005E2AB0" w:rsidRDefault="007D5FF9" w:rsidP="00046624">
      <w:pPr>
        <w:pStyle w:val="Heading1"/>
      </w:pPr>
      <w:r>
        <w:t>Neural Network Based Lane Change Trajectory</w:t>
      </w:r>
      <w:r>
        <w:t xml:space="preserve"> </w:t>
      </w:r>
      <w:r>
        <w:t>Prediction in Autonomous Vehicles</w:t>
      </w:r>
    </w:p>
    <w:p w14:paraId="7F947B8E" w14:textId="10D460D3" w:rsidR="005E2AB0" w:rsidRDefault="005E2AB0" w:rsidP="007D5FF9">
      <w:r>
        <w:t>The Next Generation Simulation (NGSIM) freeway research database consists of the</w:t>
      </w:r>
      <w:r w:rsidR="007D5FF9">
        <w:t xml:space="preserve"> </w:t>
      </w:r>
      <w:r>
        <w:t>vehicle trajectories on two test sites. The I-80 (BHL) test section is a 0.40 mile (640</w:t>
      </w:r>
      <w:r w:rsidR="007D5FF9">
        <w:t xml:space="preserve"> </w:t>
      </w:r>
      <w:r>
        <w:t>m) 6-lane system freeway weaving test section with a HOV lane. Processed real data</w:t>
      </w:r>
      <w:r w:rsidR="007D5FF9">
        <w:t xml:space="preserve"> </w:t>
      </w:r>
      <w:r>
        <w:t>include 45 minutes of the vehicle trajectories in transition (4:00-4:15 pm) and</w:t>
      </w:r>
      <w:r w:rsidR="007D5FF9">
        <w:t xml:space="preserve"> </w:t>
      </w:r>
      <w:r>
        <w:t xml:space="preserve">congestion phase (5:00-5:30 pm). </w:t>
      </w:r>
      <w:proofErr w:type="gramStart"/>
      <w:r>
        <w:t xml:space="preserve">The </w:t>
      </w:r>
      <w:r w:rsidR="007D5FF9">
        <w:t xml:space="preserve"> </w:t>
      </w:r>
      <w:r>
        <w:t>S</w:t>
      </w:r>
      <w:proofErr w:type="gramEnd"/>
      <w:r>
        <w:t>101 site test section is a 0.3 mile (500 m)</w:t>
      </w:r>
    </w:p>
    <w:p w14:paraId="3E933F04" w14:textId="30C7EF10" w:rsidR="000B141F" w:rsidRDefault="000B141F" w:rsidP="007D5FF9">
      <w:hyperlink r:id="rId12" w:history="1">
        <w:r>
          <w:rPr>
            <w:rStyle w:val="Hyperlink"/>
          </w:rPr>
          <w:t>https://www.fhwa.dot.gov/publications/research/operations/06137/</w:t>
        </w:r>
      </w:hyperlink>
    </w:p>
    <w:p w14:paraId="012AF3EF" w14:textId="0D649DD5" w:rsidR="00DF73FB" w:rsidRDefault="00DF73FB" w:rsidP="00046624">
      <w:pPr>
        <w:pStyle w:val="Heading1"/>
      </w:pPr>
      <w:r w:rsidRPr="00DF73FB">
        <w:t>Attention Based Vehicle Trajectory Prediction</w:t>
      </w:r>
      <w:r>
        <w:t xml:space="preserve"> </w:t>
      </w:r>
      <w:r w:rsidRPr="00032CFC">
        <w:rPr>
          <w:highlight w:val="yellow"/>
        </w:rPr>
        <w:t>(Good)</w:t>
      </w:r>
    </w:p>
    <w:p w14:paraId="38ED1D78" w14:textId="48FADE99" w:rsidR="00032CFC" w:rsidRDefault="00032CFC" w:rsidP="00032CFC">
      <w:proofErr w:type="spellStart"/>
      <w:r>
        <w:t>highD</w:t>
      </w:r>
      <w:proofErr w:type="spellEnd"/>
      <w:r>
        <w:t xml:space="preserve"> [39]: captured in 2017 and 2018. It was recorded</w:t>
      </w:r>
      <w:r>
        <w:t xml:space="preserve"> </w:t>
      </w:r>
      <w:r>
        <w:t>by camera-equipped drones from an aerial perspective of six</w:t>
      </w:r>
    </w:p>
    <w:p w14:paraId="492787B2" w14:textId="2EC7E28B" w:rsidR="007D5FF9" w:rsidRDefault="00032CFC" w:rsidP="00032CFC">
      <w:r>
        <w:t>different German highways at 25 Hz. It is composed of 60</w:t>
      </w:r>
      <w:r>
        <w:t xml:space="preserve"> </w:t>
      </w:r>
      <w:r>
        <w:t>recordings of about 17 minutes each, covering a segment of</w:t>
      </w:r>
      <w:r>
        <w:t xml:space="preserve"> </w:t>
      </w:r>
      <w:r>
        <w:t>about 420m of two-way roads</w:t>
      </w:r>
      <w:r w:rsidR="00B46E56">
        <w:t xml:space="preserve">.  </w:t>
      </w:r>
      <w:hyperlink r:id="rId13" w:history="1">
        <w:r w:rsidR="00B46E56">
          <w:rPr>
            <w:rStyle w:val="Hyperlink"/>
          </w:rPr>
          <w:t>https://www.highd-dataset.com/</w:t>
        </w:r>
      </w:hyperlink>
    </w:p>
    <w:p w14:paraId="454AC7D0" w14:textId="41E12BB5" w:rsidR="00B46E56" w:rsidRPr="00046624" w:rsidRDefault="00F16055" w:rsidP="00046624">
      <w:pPr>
        <w:pStyle w:val="Heading1"/>
      </w:pPr>
      <w:r w:rsidRPr="00046624">
        <w:t>An LSTM Network for Highway Trajectory Prediction</w:t>
      </w:r>
      <w:r w:rsidRPr="00046624">
        <w:t xml:space="preserve"> </w:t>
      </w:r>
      <w:r w:rsidRPr="00B161D8">
        <w:rPr>
          <w:highlight w:val="yellow"/>
        </w:rPr>
        <w:t>(good)</w:t>
      </w:r>
    </w:p>
    <w:p w14:paraId="4C093564" w14:textId="6ED0486B" w:rsidR="00046624" w:rsidRDefault="00046624" w:rsidP="00046624">
      <w:r>
        <w:t>In this article, we use the Next Generation Simulation</w:t>
      </w:r>
      <w:r>
        <w:t xml:space="preserve"> </w:t>
      </w:r>
      <w:r>
        <w:t>(NGSIM) dataset [25], collected in 2005 by the United States</w:t>
      </w:r>
    </w:p>
    <w:p w14:paraId="76569511" w14:textId="3503E042" w:rsidR="00046624" w:rsidRDefault="00046624" w:rsidP="00046624">
      <w:r>
        <w:t>Federal Highway Administration, which is one of the largest</w:t>
      </w:r>
      <w:r>
        <w:t xml:space="preserve"> </w:t>
      </w:r>
      <w:r>
        <w:t>publicly available source of naturalistic driving data and, as</w:t>
      </w:r>
      <w:r>
        <w:t xml:space="preserve"> </w:t>
      </w:r>
      <w:r>
        <w:t>such, has been widely studied in the literature</w:t>
      </w:r>
    </w:p>
    <w:p w14:paraId="70BF08C2" w14:textId="2C6AF70D" w:rsidR="00304ED0" w:rsidRDefault="00304ED0" w:rsidP="00304ED0">
      <w:pPr>
        <w:pStyle w:val="Heading1"/>
      </w:pPr>
      <w:r>
        <w:lastRenderedPageBreak/>
        <w:t>Vehicle Trajectory Prediction Using Intention-based Conditional</w:t>
      </w:r>
      <w:r>
        <w:t xml:space="preserve"> </w:t>
      </w:r>
      <w:r>
        <w:t>Variational Autoencoder</w:t>
      </w:r>
      <w:r w:rsidR="00582E8C">
        <w:t xml:space="preserve"> </w:t>
      </w:r>
      <w:r w:rsidR="00582E8C" w:rsidRPr="00582E8C">
        <w:rPr>
          <w:highlight w:val="yellow"/>
        </w:rPr>
        <w:t>(GOOD)</w:t>
      </w:r>
    </w:p>
    <w:p w14:paraId="6D53A229" w14:textId="5D7D04BE" w:rsidR="00582E8C" w:rsidRDefault="00582E8C" w:rsidP="00582E8C">
      <w:r>
        <w:t>Next Generation Simulation (NGSIM) [14] dataset is</w:t>
      </w:r>
      <w:r>
        <w:t xml:space="preserve"> </w:t>
      </w:r>
      <w:r>
        <w:t>one of the largest available sources of naturalistic vehicle</w:t>
      </w:r>
    </w:p>
    <w:p w14:paraId="44920524" w14:textId="0F6D22DD" w:rsidR="00582E8C" w:rsidRDefault="00582E8C" w:rsidP="00582E8C">
      <w:r>
        <w:t>trajectories, which includes 4 sub-datasets US-101, I-80,</w:t>
      </w:r>
      <w:r>
        <w:t xml:space="preserve"> </w:t>
      </w:r>
      <w:proofErr w:type="spellStart"/>
      <w:r>
        <w:t>Lankershim</w:t>
      </w:r>
      <w:proofErr w:type="spellEnd"/>
      <w:r>
        <w:t xml:space="preserve"> and Peachtree.</w:t>
      </w:r>
    </w:p>
    <w:p w14:paraId="68DF3919" w14:textId="135C3526" w:rsidR="00793798" w:rsidRDefault="00793798" w:rsidP="00793798">
      <w:r>
        <w:t>Modeling Vehicle Interactions via Modified LSTM</w:t>
      </w:r>
      <w:r>
        <w:t xml:space="preserve"> </w:t>
      </w:r>
      <w:r>
        <w:t>Models for Trajectory Prediction</w:t>
      </w:r>
    </w:p>
    <w:p w14:paraId="781001A2" w14:textId="77777777" w:rsidR="00FD0645" w:rsidRDefault="003E57D0" w:rsidP="00583C9B">
      <w:r>
        <w:t>The research scenario in this paper is a straight road with</w:t>
      </w:r>
      <w:r>
        <w:t xml:space="preserve"> </w:t>
      </w:r>
      <w:r>
        <w:t>multiple lanes. We can divide the vehicle motions in this</w:t>
      </w:r>
      <w:r>
        <w:t xml:space="preserve"> </w:t>
      </w:r>
      <w:r>
        <w:t>scenario into two types: go straight and lane change.</w:t>
      </w:r>
      <w:r>
        <w:t xml:space="preserve"> </w:t>
      </w:r>
      <w:r>
        <w:t>We use the NGSIM I-80 and US-101 trajectory datasets to</w:t>
      </w:r>
      <w:r>
        <w:t xml:space="preserve"> </w:t>
      </w:r>
      <w:r>
        <w:t>train and evaluate ST-LSTM.</w:t>
      </w:r>
      <w:r>
        <w:t xml:space="preserve"> </w:t>
      </w:r>
      <w:r>
        <w:t>The I-80 dataset was collected on the eastbound direction</w:t>
      </w:r>
      <w:r w:rsidR="00936CFA">
        <w:t xml:space="preserve"> </w:t>
      </w:r>
      <w:r>
        <w:t>of Interstate 80 in Emeryville, California on April 13,2005</w:t>
      </w:r>
      <w:r w:rsidR="00936CFA">
        <w:t xml:space="preserve">. </w:t>
      </w:r>
      <w:r>
        <w:t>The US-101 dataset</w:t>
      </w:r>
      <w:r w:rsidR="00936CFA">
        <w:t xml:space="preserve"> </w:t>
      </w:r>
      <w:r>
        <w:t>was collected on the southbound direction of U.S. Highway</w:t>
      </w:r>
      <w:r w:rsidR="00936CFA">
        <w:t xml:space="preserve"> </w:t>
      </w:r>
      <w:r>
        <w:t>101 in Los Angeles, California on June 15, 2005, The experimental scenes of the two</w:t>
      </w:r>
      <w:r w:rsidR="00936CFA">
        <w:t xml:space="preserve"> </w:t>
      </w:r>
      <w:r>
        <w:t>datasets are both straight roads with dense traf</w:t>
      </w:r>
      <w:r w:rsidR="00936CFA">
        <w:t>fic</w:t>
      </w:r>
      <w:r>
        <w:t xml:space="preserve"> </w:t>
      </w:r>
      <w:r w:rsidR="00936CFA">
        <w:t>flo</w:t>
      </w:r>
      <w:r>
        <w:t>w, including</w:t>
      </w:r>
      <w:r w:rsidR="00936CFA">
        <w:t xml:space="preserve"> </w:t>
      </w:r>
      <w:r>
        <w:t>a large number of lane changes and car-following movements.</w:t>
      </w:r>
    </w:p>
    <w:p w14:paraId="51C55D9D" w14:textId="77777777" w:rsidR="00FD0645" w:rsidRDefault="00FD0645" w:rsidP="00583C9B"/>
    <w:p w14:paraId="6859D0E1" w14:textId="77777777" w:rsidR="006A2F7F" w:rsidRDefault="006A2F7F" w:rsidP="00583C9B"/>
    <w:p w14:paraId="5470DC5D" w14:textId="77777777" w:rsidR="006A2F7F" w:rsidRDefault="006A2F7F" w:rsidP="00583C9B"/>
    <w:p w14:paraId="020916CA" w14:textId="45A46672" w:rsidR="006A2F7F" w:rsidRDefault="006A2F7F" w:rsidP="00583C9B">
      <w:r>
        <w:t>Other Data sets for trajectory:</w:t>
      </w:r>
      <w:r w:rsidR="00F03792">
        <w:t xml:space="preserve"> </w:t>
      </w:r>
    </w:p>
    <w:p w14:paraId="536FB44B" w14:textId="44B04818" w:rsidR="003E57D0" w:rsidRPr="00582E8C" w:rsidRDefault="00F03792" w:rsidP="00583C9B">
      <w:r w:rsidRPr="00F03792">
        <w:t>GPS Trajectories Data Set</w:t>
      </w:r>
      <w:r>
        <w:t xml:space="preserve">: </w:t>
      </w:r>
      <w:r w:rsidR="00936CFA">
        <w:t xml:space="preserve"> </w:t>
      </w:r>
      <w:r w:rsidRPr="00F03792">
        <w:t>https://archive.ics.uci.edu/ml/datasets/GPS+Trajectories</w:t>
      </w:r>
    </w:p>
    <w:sectPr w:rsidR="003E57D0" w:rsidRPr="00582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402"/>
    <w:multiLevelType w:val="multilevel"/>
    <w:tmpl w:val="00000885"/>
    <w:lvl w:ilvl="0">
      <w:numFmt w:val="bullet"/>
      <w:lvlText w:val="•"/>
      <w:lvlJc w:val="left"/>
      <w:pPr>
        <w:ind w:left="136" w:hanging="188"/>
      </w:pPr>
      <w:rPr>
        <w:rFonts w:ascii="Arial" w:hAnsi="Arial" w:cs="Arial"/>
        <w:b w:val="0"/>
        <w:bCs w:val="0"/>
        <w:i/>
        <w:iCs/>
        <w:w w:val="151"/>
        <w:sz w:val="16"/>
        <w:szCs w:val="16"/>
      </w:rPr>
    </w:lvl>
    <w:lvl w:ilvl="1">
      <w:numFmt w:val="bullet"/>
      <w:lvlText w:val="•"/>
      <w:lvlJc w:val="left"/>
      <w:pPr>
        <w:ind w:left="393" w:hanging="188"/>
      </w:pPr>
    </w:lvl>
    <w:lvl w:ilvl="2">
      <w:numFmt w:val="bullet"/>
      <w:lvlText w:val="•"/>
      <w:lvlJc w:val="left"/>
      <w:pPr>
        <w:ind w:left="646" w:hanging="188"/>
      </w:pPr>
    </w:lvl>
    <w:lvl w:ilvl="3">
      <w:numFmt w:val="bullet"/>
      <w:lvlText w:val="•"/>
      <w:lvlJc w:val="left"/>
      <w:pPr>
        <w:ind w:left="899" w:hanging="188"/>
      </w:pPr>
    </w:lvl>
    <w:lvl w:ilvl="4">
      <w:numFmt w:val="bullet"/>
      <w:lvlText w:val="•"/>
      <w:lvlJc w:val="left"/>
      <w:pPr>
        <w:ind w:left="1152" w:hanging="188"/>
      </w:pPr>
    </w:lvl>
    <w:lvl w:ilvl="5">
      <w:numFmt w:val="bullet"/>
      <w:lvlText w:val="•"/>
      <w:lvlJc w:val="left"/>
      <w:pPr>
        <w:ind w:left="1405" w:hanging="188"/>
      </w:pPr>
    </w:lvl>
    <w:lvl w:ilvl="6">
      <w:numFmt w:val="bullet"/>
      <w:lvlText w:val="•"/>
      <w:lvlJc w:val="left"/>
      <w:pPr>
        <w:ind w:left="1658" w:hanging="188"/>
      </w:pPr>
    </w:lvl>
    <w:lvl w:ilvl="7">
      <w:numFmt w:val="bullet"/>
      <w:lvlText w:val="•"/>
      <w:lvlJc w:val="left"/>
      <w:pPr>
        <w:ind w:left="1911" w:hanging="188"/>
      </w:pPr>
    </w:lvl>
    <w:lvl w:ilvl="8">
      <w:numFmt w:val="bullet"/>
      <w:lvlText w:val="•"/>
      <w:lvlJc w:val="left"/>
      <w:pPr>
        <w:ind w:left="2164" w:hanging="188"/>
      </w:pPr>
    </w:lvl>
  </w:abstractNum>
  <w:abstractNum w:abstractNumId="1" w15:restartNumberingAfterBreak="0">
    <w:nsid w:val="00000403"/>
    <w:multiLevelType w:val="multilevel"/>
    <w:tmpl w:val="00000886"/>
    <w:lvl w:ilvl="0">
      <w:numFmt w:val="bullet"/>
      <w:lvlText w:val="•"/>
      <w:lvlJc w:val="left"/>
      <w:pPr>
        <w:ind w:left="136" w:hanging="142"/>
      </w:pPr>
      <w:rPr>
        <w:rFonts w:ascii="Arial" w:hAnsi="Arial" w:cs="Arial"/>
        <w:b w:val="0"/>
        <w:bCs w:val="0"/>
        <w:i/>
        <w:iCs/>
        <w:w w:val="151"/>
        <w:sz w:val="16"/>
        <w:szCs w:val="16"/>
      </w:rPr>
    </w:lvl>
    <w:lvl w:ilvl="1">
      <w:numFmt w:val="bullet"/>
      <w:lvlText w:val="•"/>
      <w:lvlJc w:val="left"/>
      <w:pPr>
        <w:ind w:left="391" w:hanging="142"/>
      </w:pPr>
    </w:lvl>
    <w:lvl w:ilvl="2">
      <w:numFmt w:val="bullet"/>
      <w:lvlText w:val="•"/>
      <w:lvlJc w:val="left"/>
      <w:pPr>
        <w:ind w:left="643" w:hanging="142"/>
      </w:pPr>
    </w:lvl>
    <w:lvl w:ilvl="3">
      <w:numFmt w:val="bullet"/>
      <w:lvlText w:val="•"/>
      <w:lvlJc w:val="left"/>
      <w:pPr>
        <w:ind w:left="895" w:hanging="142"/>
      </w:pPr>
    </w:lvl>
    <w:lvl w:ilvl="4">
      <w:numFmt w:val="bullet"/>
      <w:lvlText w:val="•"/>
      <w:lvlJc w:val="left"/>
      <w:pPr>
        <w:ind w:left="1146" w:hanging="142"/>
      </w:pPr>
    </w:lvl>
    <w:lvl w:ilvl="5">
      <w:numFmt w:val="bullet"/>
      <w:lvlText w:val="•"/>
      <w:lvlJc w:val="left"/>
      <w:pPr>
        <w:ind w:left="1398" w:hanging="142"/>
      </w:pPr>
    </w:lvl>
    <w:lvl w:ilvl="6">
      <w:numFmt w:val="bullet"/>
      <w:lvlText w:val="•"/>
      <w:lvlJc w:val="left"/>
      <w:pPr>
        <w:ind w:left="1650" w:hanging="142"/>
      </w:pPr>
    </w:lvl>
    <w:lvl w:ilvl="7">
      <w:numFmt w:val="bullet"/>
      <w:lvlText w:val="•"/>
      <w:lvlJc w:val="left"/>
      <w:pPr>
        <w:ind w:left="1901" w:hanging="142"/>
      </w:pPr>
    </w:lvl>
    <w:lvl w:ilvl="8">
      <w:numFmt w:val="bullet"/>
      <w:lvlText w:val="•"/>
      <w:lvlJc w:val="left"/>
      <w:pPr>
        <w:ind w:left="2153" w:hanging="142"/>
      </w:pPr>
    </w:lvl>
  </w:abstractNum>
  <w:abstractNum w:abstractNumId="2" w15:restartNumberingAfterBreak="0">
    <w:nsid w:val="00000404"/>
    <w:multiLevelType w:val="multilevel"/>
    <w:tmpl w:val="00000887"/>
    <w:lvl w:ilvl="0">
      <w:numFmt w:val="bullet"/>
      <w:lvlText w:val="•"/>
      <w:lvlJc w:val="left"/>
      <w:pPr>
        <w:ind w:left="136" w:hanging="166"/>
      </w:pPr>
      <w:rPr>
        <w:rFonts w:ascii="Arial" w:hAnsi="Arial" w:cs="Arial"/>
        <w:b w:val="0"/>
        <w:bCs w:val="0"/>
        <w:i/>
        <w:iCs/>
        <w:w w:val="151"/>
        <w:sz w:val="16"/>
        <w:szCs w:val="16"/>
      </w:rPr>
    </w:lvl>
    <w:lvl w:ilvl="1">
      <w:numFmt w:val="bullet"/>
      <w:lvlText w:val="•"/>
      <w:lvlJc w:val="left"/>
      <w:pPr>
        <w:ind w:left="393" w:hanging="166"/>
      </w:pPr>
    </w:lvl>
    <w:lvl w:ilvl="2">
      <w:numFmt w:val="bullet"/>
      <w:lvlText w:val="•"/>
      <w:lvlJc w:val="left"/>
      <w:pPr>
        <w:ind w:left="646" w:hanging="166"/>
      </w:pPr>
    </w:lvl>
    <w:lvl w:ilvl="3">
      <w:numFmt w:val="bullet"/>
      <w:lvlText w:val="•"/>
      <w:lvlJc w:val="left"/>
      <w:pPr>
        <w:ind w:left="899" w:hanging="166"/>
      </w:pPr>
    </w:lvl>
    <w:lvl w:ilvl="4">
      <w:numFmt w:val="bullet"/>
      <w:lvlText w:val="•"/>
      <w:lvlJc w:val="left"/>
      <w:pPr>
        <w:ind w:left="1152" w:hanging="166"/>
      </w:pPr>
    </w:lvl>
    <w:lvl w:ilvl="5">
      <w:numFmt w:val="bullet"/>
      <w:lvlText w:val="•"/>
      <w:lvlJc w:val="left"/>
      <w:pPr>
        <w:ind w:left="1405" w:hanging="166"/>
      </w:pPr>
    </w:lvl>
    <w:lvl w:ilvl="6">
      <w:numFmt w:val="bullet"/>
      <w:lvlText w:val="•"/>
      <w:lvlJc w:val="left"/>
      <w:pPr>
        <w:ind w:left="1658" w:hanging="166"/>
      </w:pPr>
    </w:lvl>
    <w:lvl w:ilvl="7">
      <w:numFmt w:val="bullet"/>
      <w:lvlText w:val="•"/>
      <w:lvlJc w:val="left"/>
      <w:pPr>
        <w:ind w:left="1911" w:hanging="166"/>
      </w:pPr>
    </w:lvl>
    <w:lvl w:ilvl="8">
      <w:numFmt w:val="bullet"/>
      <w:lvlText w:val="•"/>
      <w:lvlJc w:val="left"/>
      <w:pPr>
        <w:ind w:left="2164" w:hanging="166"/>
      </w:pPr>
    </w:lvl>
  </w:abstractNum>
  <w:abstractNum w:abstractNumId="3" w15:restartNumberingAfterBreak="0">
    <w:nsid w:val="00000405"/>
    <w:multiLevelType w:val="multilevel"/>
    <w:tmpl w:val="00000888"/>
    <w:lvl w:ilvl="0">
      <w:numFmt w:val="bullet"/>
      <w:lvlText w:val="•"/>
      <w:lvlJc w:val="left"/>
      <w:pPr>
        <w:ind w:left="136" w:hanging="281"/>
      </w:pPr>
      <w:rPr>
        <w:rFonts w:ascii="Arial" w:hAnsi="Arial" w:cs="Arial"/>
        <w:b w:val="0"/>
        <w:bCs w:val="0"/>
        <w:i/>
        <w:iCs/>
        <w:w w:val="151"/>
        <w:sz w:val="16"/>
        <w:szCs w:val="16"/>
      </w:rPr>
    </w:lvl>
    <w:lvl w:ilvl="1">
      <w:numFmt w:val="bullet"/>
      <w:lvlText w:val="•"/>
      <w:lvlJc w:val="left"/>
      <w:pPr>
        <w:ind w:left="391" w:hanging="281"/>
      </w:pPr>
    </w:lvl>
    <w:lvl w:ilvl="2">
      <w:numFmt w:val="bullet"/>
      <w:lvlText w:val="•"/>
      <w:lvlJc w:val="left"/>
      <w:pPr>
        <w:ind w:left="643" w:hanging="281"/>
      </w:pPr>
    </w:lvl>
    <w:lvl w:ilvl="3">
      <w:numFmt w:val="bullet"/>
      <w:lvlText w:val="•"/>
      <w:lvlJc w:val="left"/>
      <w:pPr>
        <w:ind w:left="895" w:hanging="281"/>
      </w:pPr>
    </w:lvl>
    <w:lvl w:ilvl="4">
      <w:numFmt w:val="bullet"/>
      <w:lvlText w:val="•"/>
      <w:lvlJc w:val="left"/>
      <w:pPr>
        <w:ind w:left="1146" w:hanging="281"/>
      </w:pPr>
    </w:lvl>
    <w:lvl w:ilvl="5">
      <w:numFmt w:val="bullet"/>
      <w:lvlText w:val="•"/>
      <w:lvlJc w:val="left"/>
      <w:pPr>
        <w:ind w:left="1398" w:hanging="281"/>
      </w:pPr>
    </w:lvl>
    <w:lvl w:ilvl="6">
      <w:numFmt w:val="bullet"/>
      <w:lvlText w:val="•"/>
      <w:lvlJc w:val="left"/>
      <w:pPr>
        <w:ind w:left="1650" w:hanging="281"/>
      </w:pPr>
    </w:lvl>
    <w:lvl w:ilvl="7">
      <w:numFmt w:val="bullet"/>
      <w:lvlText w:val="•"/>
      <w:lvlJc w:val="left"/>
      <w:pPr>
        <w:ind w:left="1901" w:hanging="281"/>
      </w:pPr>
    </w:lvl>
    <w:lvl w:ilvl="8">
      <w:numFmt w:val="bullet"/>
      <w:lvlText w:val="•"/>
      <w:lvlJc w:val="left"/>
      <w:pPr>
        <w:ind w:left="2153" w:hanging="281"/>
      </w:pPr>
    </w:lvl>
  </w:abstractNum>
  <w:abstractNum w:abstractNumId="4" w15:restartNumberingAfterBreak="0">
    <w:nsid w:val="00000406"/>
    <w:multiLevelType w:val="multilevel"/>
    <w:tmpl w:val="00000889"/>
    <w:lvl w:ilvl="0">
      <w:numFmt w:val="bullet"/>
      <w:lvlText w:val="•"/>
      <w:lvlJc w:val="left"/>
      <w:pPr>
        <w:ind w:left="136" w:hanging="124"/>
      </w:pPr>
      <w:rPr>
        <w:rFonts w:ascii="Arial" w:hAnsi="Arial" w:cs="Arial"/>
        <w:b w:val="0"/>
        <w:bCs w:val="0"/>
        <w:i/>
        <w:iCs/>
        <w:w w:val="151"/>
        <w:sz w:val="16"/>
        <w:szCs w:val="16"/>
      </w:rPr>
    </w:lvl>
    <w:lvl w:ilvl="1">
      <w:numFmt w:val="bullet"/>
      <w:lvlText w:val="•"/>
      <w:lvlJc w:val="left"/>
      <w:pPr>
        <w:ind w:left="393" w:hanging="124"/>
      </w:pPr>
    </w:lvl>
    <w:lvl w:ilvl="2">
      <w:numFmt w:val="bullet"/>
      <w:lvlText w:val="•"/>
      <w:lvlJc w:val="left"/>
      <w:pPr>
        <w:ind w:left="646" w:hanging="124"/>
      </w:pPr>
    </w:lvl>
    <w:lvl w:ilvl="3">
      <w:numFmt w:val="bullet"/>
      <w:lvlText w:val="•"/>
      <w:lvlJc w:val="left"/>
      <w:pPr>
        <w:ind w:left="899" w:hanging="124"/>
      </w:pPr>
    </w:lvl>
    <w:lvl w:ilvl="4">
      <w:numFmt w:val="bullet"/>
      <w:lvlText w:val="•"/>
      <w:lvlJc w:val="left"/>
      <w:pPr>
        <w:ind w:left="1152" w:hanging="124"/>
      </w:pPr>
    </w:lvl>
    <w:lvl w:ilvl="5">
      <w:numFmt w:val="bullet"/>
      <w:lvlText w:val="•"/>
      <w:lvlJc w:val="left"/>
      <w:pPr>
        <w:ind w:left="1405" w:hanging="124"/>
      </w:pPr>
    </w:lvl>
    <w:lvl w:ilvl="6">
      <w:numFmt w:val="bullet"/>
      <w:lvlText w:val="•"/>
      <w:lvlJc w:val="left"/>
      <w:pPr>
        <w:ind w:left="1658" w:hanging="124"/>
      </w:pPr>
    </w:lvl>
    <w:lvl w:ilvl="7">
      <w:numFmt w:val="bullet"/>
      <w:lvlText w:val="•"/>
      <w:lvlJc w:val="left"/>
      <w:pPr>
        <w:ind w:left="1911" w:hanging="124"/>
      </w:pPr>
    </w:lvl>
    <w:lvl w:ilvl="8">
      <w:numFmt w:val="bullet"/>
      <w:lvlText w:val="•"/>
      <w:lvlJc w:val="left"/>
      <w:pPr>
        <w:ind w:left="2164" w:hanging="124"/>
      </w:pPr>
    </w:lvl>
  </w:abstractNum>
  <w:abstractNum w:abstractNumId="5" w15:restartNumberingAfterBreak="0">
    <w:nsid w:val="00000407"/>
    <w:multiLevelType w:val="multilevel"/>
    <w:tmpl w:val="0000088A"/>
    <w:lvl w:ilvl="0">
      <w:numFmt w:val="bullet"/>
      <w:lvlText w:val="•"/>
      <w:lvlJc w:val="left"/>
      <w:pPr>
        <w:ind w:left="136" w:hanging="142"/>
      </w:pPr>
      <w:rPr>
        <w:rFonts w:ascii="Arial" w:hAnsi="Arial" w:cs="Arial"/>
        <w:b w:val="0"/>
        <w:bCs w:val="0"/>
        <w:i/>
        <w:iCs/>
        <w:w w:val="151"/>
        <w:sz w:val="16"/>
        <w:szCs w:val="16"/>
      </w:rPr>
    </w:lvl>
    <w:lvl w:ilvl="1">
      <w:numFmt w:val="bullet"/>
      <w:lvlText w:val="•"/>
      <w:lvlJc w:val="left"/>
      <w:pPr>
        <w:ind w:left="391" w:hanging="142"/>
      </w:pPr>
    </w:lvl>
    <w:lvl w:ilvl="2">
      <w:numFmt w:val="bullet"/>
      <w:lvlText w:val="•"/>
      <w:lvlJc w:val="left"/>
      <w:pPr>
        <w:ind w:left="643" w:hanging="142"/>
      </w:pPr>
    </w:lvl>
    <w:lvl w:ilvl="3">
      <w:numFmt w:val="bullet"/>
      <w:lvlText w:val="•"/>
      <w:lvlJc w:val="left"/>
      <w:pPr>
        <w:ind w:left="895" w:hanging="142"/>
      </w:pPr>
    </w:lvl>
    <w:lvl w:ilvl="4">
      <w:numFmt w:val="bullet"/>
      <w:lvlText w:val="•"/>
      <w:lvlJc w:val="left"/>
      <w:pPr>
        <w:ind w:left="1146" w:hanging="142"/>
      </w:pPr>
    </w:lvl>
    <w:lvl w:ilvl="5">
      <w:numFmt w:val="bullet"/>
      <w:lvlText w:val="•"/>
      <w:lvlJc w:val="left"/>
      <w:pPr>
        <w:ind w:left="1398" w:hanging="142"/>
      </w:pPr>
    </w:lvl>
    <w:lvl w:ilvl="6">
      <w:numFmt w:val="bullet"/>
      <w:lvlText w:val="•"/>
      <w:lvlJc w:val="left"/>
      <w:pPr>
        <w:ind w:left="1650" w:hanging="142"/>
      </w:pPr>
    </w:lvl>
    <w:lvl w:ilvl="7">
      <w:numFmt w:val="bullet"/>
      <w:lvlText w:val="•"/>
      <w:lvlJc w:val="left"/>
      <w:pPr>
        <w:ind w:left="1901" w:hanging="142"/>
      </w:pPr>
    </w:lvl>
    <w:lvl w:ilvl="8">
      <w:numFmt w:val="bullet"/>
      <w:lvlText w:val="•"/>
      <w:lvlJc w:val="left"/>
      <w:pPr>
        <w:ind w:left="2153" w:hanging="142"/>
      </w:pPr>
    </w:lvl>
  </w:abstractNum>
  <w:abstractNum w:abstractNumId="6" w15:restartNumberingAfterBreak="0">
    <w:nsid w:val="00000408"/>
    <w:multiLevelType w:val="multilevel"/>
    <w:tmpl w:val="0000088B"/>
    <w:lvl w:ilvl="0">
      <w:numFmt w:val="bullet"/>
      <w:lvlText w:val="•"/>
      <w:lvlJc w:val="left"/>
      <w:pPr>
        <w:ind w:left="136" w:hanging="161"/>
      </w:pPr>
      <w:rPr>
        <w:rFonts w:ascii="Arial" w:hAnsi="Arial" w:cs="Arial"/>
        <w:b w:val="0"/>
        <w:bCs w:val="0"/>
        <w:i/>
        <w:iCs/>
        <w:w w:val="151"/>
        <w:sz w:val="16"/>
        <w:szCs w:val="16"/>
      </w:rPr>
    </w:lvl>
    <w:lvl w:ilvl="1">
      <w:numFmt w:val="bullet"/>
      <w:lvlText w:val="•"/>
      <w:lvlJc w:val="left"/>
      <w:pPr>
        <w:ind w:left="393" w:hanging="161"/>
      </w:pPr>
    </w:lvl>
    <w:lvl w:ilvl="2">
      <w:numFmt w:val="bullet"/>
      <w:lvlText w:val="•"/>
      <w:lvlJc w:val="left"/>
      <w:pPr>
        <w:ind w:left="646" w:hanging="161"/>
      </w:pPr>
    </w:lvl>
    <w:lvl w:ilvl="3">
      <w:numFmt w:val="bullet"/>
      <w:lvlText w:val="•"/>
      <w:lvlJc w:val="left"/>
      <w:pPr>
        <w:ind w:left="899" w:hanging="161"/>
      </w:pPr>
    </w:lvl>
    <w:lvl w:ilvl="4">
      <w:numFmt w:val="bullet"/>
      <w:lvlText w:val="•"/>
      <w:lvlJc w:val="left"/>
      <w:pPr>
        <w:ind w:left="1152" w:hanging="161"/>
      </w:pPr>
    </w:lvl>
    <w:lvl w:ilvl="5">
      <w:numFmt w:val="bullet"/>
      <w:lvlText w:val="•"/>
      <w:lvlJc w:val="left"/>
      <w:pPr>
        <w:ind w:left="1405" w:hanging="161"/>
      </w:pPr>
    </w:lvl>
    <w:lvl w:ilvl="6">
      <w:numFmt w:val="bullet"/>
      <w:lvlText w:val="•"/>
      <w:lvlJc w:val="left"/>
      <w:pPr>
        <w:ind w:left="1658" w:hanging="161"/>
      </w:pPr>
    </w:lvl>
    <w:lvl w:ilvl="7">
      <w:numFmt w:val="bullet"/>
      <w:lvlText w:val="•"/>
      <w:lvlJc w:val="left"/>
      <w:pPr>
        <w:ind w:left="1911" w:hanging="161"/>
      </w:pPr>
    </w:lvl>
    <w:lvl w:ilvl="8">
      <w:numFmt w:val="bullet"/>
      <w:lvlText w:val="•"/>
      <w:lvlJc w:val="left"/>
      <w:pPr>
        <w:ind w:left="2164" w:hanging="161"/>
      </w:pPr>
    </w:lvl>
  </w:abstractNum>
  <w:abstractNum w:abstractNumId="7" w15:restartNumberingAfterBreak="0">
    <w:nsid w:val="00000409"/>
    <w:multiLevelType w:val="multilevel"/>
    <w:tmpl w:val="0000088C"/>
    <w:lvl w:ilvl="0">
      <w:numFmt w:val="bullet"/>
      <w:lvlText w:val="•"/>
      <w:lvlJc w:val="left"/>
      <w:pPr>
        <w:ind w:left="136" w:hanging="131"/>
      </w:pPr>
      <w:rPr>
        <w:rFonts w:ascii="Arial" w:hAnsi="Arial" w:cs="Arial"/>
        <w:b w:val="0"/>
        <w:bCs w:val="0"/>
        <w:i/>
        <w:iCs/>
        <w:w w:val="151"/>
        <w:sz w:val="16"/>
        <w:szCs w:val="16"/>
      </w:rPr>
    </w:lvl>
    <w:lvl w:ilvl="1">
      <w:numFmt w:val="bullet"/>
      <w:lvlText w:val="•"/>
      <w:lvlJc w:val="left"/>
      <w:pPr>
        <w:ind w:left="391" w:hanging="131"/>
      </w:pPr>
    </w:lvl>
    <w:lvl w:ilvl="2">
      <w:numFmt w:val="bullet"/>
      <w:lvlText w:val="•"/>
      <w:lvlJc w:val="left"/>
      <w:pPr>
        <w:ind w:left="643" w:hanging="131"/>
      </w:pPr>
    </w:lvl>
    <w:lvl w:ilvl="3">
      <w:numFmt w:val="bullet"/>
      <w:lvlText w:val="•"/>
      <w:lvlJc w:val="left"/>
      <w:pPr>
        <w:ind w:left="895" w:hanging="131"/>
      </w:pPr>
    </w:lvl>
    <w:lvl w:ilvl="4">
      <w:numFmt w:val="bullet"/>
      <w:lvlText w:val="•"/>
      <w:lvlJc w:val="left"/>
      <w:pPr>
        <w:ind w:left="1146" w:hanging="131"/>
      </w:pPr>
    </w:lvl>
    <w:lvl w:ilvl="5">
      <w:numFmt w:val="bullet"/>
      <w:lvlText w:val="•"/>
      <w:lvlJc w:val="left"/>
      <w:pPr>
        <w:ind w:left="1398" w:hanging="131"/>
      </w:pPr>
    </w:lvl>
    <w:lvl w:ilvl="6">
      <w:numFmt w:val="bullet"/>
      <w:lvlText w:val="•"/>
      <w:lvlJc w:val="left"/>
      <w:pPr>
        <w:ind w:left="1650" w:hanging="131"/>
      </w:pPr>
    </w:lvl>
    <w:lvl w:ilvl="7">
      <w:numFmt w:val="bullet"/>
      <w:lvlText w:val="•"/>
      <w:lvlJc w:val="left"/>
      <w:pPr>
        <w:ind w:left="1901" w:hanging="131"/>
      </w:pPr>
    </w:lvl>
    <w:lvl w:ilvl="8">
      <w:numFmt w:val="bullet"/>
      <w:lvlText w:val="•"/>
      <w:lvlJc w:val="left"/>
      <w:pPr>
        <w:ind w:left="2153" w:hanging="131"/>
      </w:pPr>
    </w:lvl>
  </w:abstractNum>
  <w:abstractNum w:abstractNumId="8" w15:restartNumberingAfterBreak="0">
    <w:nsid w:val="0000040A"/>
    <w:multiLevelType w:val="multilevel"/>
    <w:tmpl w:val="0000088D"/>
    <w:lvl w:ilvl="0">
      <w:numFmt w:val="bullet"/>
      <w:lvlText w:val="•"/>
      <w:lvlJc w:val="left"/>
      <w:pPr>
        <w:ind w:left="136" w:hanging="124"/>
      </w:pPr>
      <w:rPr>
        <w:rFonts w:ascii="Arial" w:hAnsi="Arial" w:cs="Arial"/>
        <w:b w:val="0"/>
        <w:bCs w:val="0"/>
        <w:i/>
        <w:iCs/>
        <w:w w:val="151"/>
        <w:sz w:val="16"/>
        <w:szCs w:val="16"/>
      </w:rPr>
    </w:lvl>
    <w:lvl w:ilvl="1">
      <w:numFmt w:val="bullet"/>
      <w:lvlText w:val="•"/>
      <w:lvlJc w:val="left"/>
      <w:pPr>
        <w:ind w:left="393" w:hanging="124"/>
      </w:pPr>
    </w:lvl>
    <w:lvl w:ilvl="2">
      <w:numFmt w:val="bullet"/>
      <w:lvlText w:val="•"/>
      <w:lvlJc w:val="left"/>
      <w:pPr>
        <w:ind w:left="646" w:hanging="124"/>
      </w:pPr>
    </w:lvl>
    <w:lvl w:ilvl="3">
      <w:numFmt w:val="bullet"/>
      <w:lvlText w:val="•"/>
      <w:lvlJc w:val="left"/>
      <w:pPr>
        <w:ind w:left="899" w:hanging="124"/>
      </w:pPr>
    </w:lvl>
    <w:lvl w:ilvl="4">
      <w:numFmt w:val="bullet"/>
      <w:lvlText w:val="•"/>
      <w:lvlJc w:val="left"/>
      <w:pPr>
        <w:ind w:left="1152" w:hanging="124"/>
      </w:pPr>
    </w:lvl>
    <w:lvl w:ilvl="5">
      <w:numFmt w:val="bullet"/>
      <w:lvlText w:val="•"/>
      <w:lvlJc w:val="left"/>
      <w:pPr>
        <w:ind w:left="1405" w:hanging="124"/>
      </w:pPr>
    </w:lvl>
    <w:lvl w:ilvl="6">
      <w:numFmt w:val="bullet"/>
      <w:lvlText w:val="•"/>
      <w:lvlJc w:val="left"/>
      <w:pPr>
        <w:ind w:left="1658" w:hanging="124"/>
      </w:pPr>
    </w:lvl>
    <w:lvl w:ilvl="7">
      <w:numFmt w:val="bullet"/>
      <w:lvlText w:val="•"/>
      <w:lvlJc w:val="left"/>
      <w:pPr>
        <w:ind w:left="1911" w:hanging="124"/>
      </w:pPr>
    </w:lvl>
    <w:lvl w:ilvl="8">
      <w:numFmt w:val="bullet"/>
      <w:lvlText w:val="•"/>
      <w:lvlJc w:val="left"/>
      <w:pPr>
        <w:ind w:left="2164" w:hanging="124"/>
      </w:pPr>
    </w:lvl>
  </w:abstractNum>
  <w:abstractNum w:abstractNumId="9" w15:restartNumberingAfterBreak="0">
    <w:nsid w:val="0000040B"/>
    <w:multiLevelType w:val="multilevel"/>
    <w:tmpl w:val="0000088E"/>
    <w:lvl w:ilvl="0">
      <w:numFmt w:val="bullet"/>
      <w:lvlText w:val="•"/>
      <w:lvlJc w:val="left"/>
      <w:pPr>
        <w:ind w:left="136" w:hanging="134"/>
      </w:pPr>
      <w:rPr>
        <w:rFonts w:ascii="Arial" w:hAnsi="Arial" w:cs="Arial"/>
        <w:b w:val="0"/>
        <w:bCs w:val="0"/>
        <w:i/>
        <w:iCs/>
        <w:w w:val="151"/>
        <w:sz w:val="16"/>
        <w:szCs w:val="16"/>
      </w:rPr>
    </w:lvl>
    <w:lvl w:ilvl="1">
      <w:numFmt w:val="bullet"/>
      <w:lvlText w:val="•"/>
      <w:lvlJc w:val="left"/>
      <w:pPr>
        <w:ind w:left="391" w:hanging="134"/>
      </w:pPr>
    </w:lvl>
    <w:lvl w:ilvl="2">
      <w:numFmt w:val="bullet"/>
      <w:lvlText w:val="•"/>
      <w:lvlJc w:val="left"/>
      <w:pPr>
        <w:ind w:left="643" w:hanging="134"/>
      </w:pPr>
    </w:lvl>
    <w:lvl w:ilvl="3">
      <w:numFmt w:val="bullet"/>
      <w:lvlText w:val="•"/>
      <w:lvlJc w:val="left"/>
      <w:pPr>
        <w:ind w:left="895" w:hanging="134"/>
      </w:pPr>
    </w:lvl>
    <w:lvl w:ilvl="4">
      <w:numFmt w:val="bullet"/>
      <w:lvlText w:val="•"/>
      <w:lvlJc w:val="left"/>
      <w:pPr>
        <w:ind w:left="1146" w:hanging="134"/>
      </w:pPr>
    </w:lvl>
    <w:lvl w:ilvl="5">
      <w:numFmt w:val="bullet"/>
      <w:lvlText w:val="•"/>
      <w:lvlJc w:val="left"/>
      <w:pPr>
        <w:ind w:left="1398" w:hanging="134"/>
      </w:pPr>
    </w:lvl>
    <w:lvl w:ilvl="6">
      <w:numFmt w:val="bullet"/>
      <w:lvlText w:val="•"/>
      <w:lvlJc w:val="left"/>
      <w:pPr>
        <w:ind w:left="1650" w:hanging="134"/>
      </w:pPr>
    </w:lvl>
    <w:lvl w:ilvl="7">
      <w:numFmt w:val="bullet"/>
      <w:lvlText w:val="•"/>
      <w:lvlJc w:val="left"/>
      <w:pPr>
        <w:ind w:left="1901" w:hanging="134"/>
      </w:pPr>
    </w:lvl>
    <w:lvl w:ilvl="8">
      <w:numFmt w:val="bullet"/>
      <w:lvlText w:val="•"/>
      <w:lvlJc w:val="left"/>
      <w:pPr>
        <w:ind w:left="2153" w:hanging="134"/>
      </w:pPr>
    </w:lvl>
  </w:abstractNum>
  <w:abstractNum w:abstractNumId="10" w15:restartNumberingAfterBreak="0">
    <w:nsid w:val="146F18A8"/>
    <w:multiLevelType w:val="hybridMultilevel"/>
    <w:tmpl w:val="37146F4E"/>
    <w:lvl w:ilvl="0" w:tplc="797E778A">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AE26EF"/>
    <w:multiLevelType w:val="hybridMultilevel"/>
    <w:tmpl w:val="A51A861A"/>
    <w:lvl w:ilvl="0" w:tplc="797E778A">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7B14A7"/>
    <w:multiLevelType w:val="multilevel"/>
    <w:tmpl w:val="DDB615DC"/>
    <w:lvl w:ilvl="0">
      <w:start w:val="1"/>
      <w:numFmt w:val="upperRoman"/>
      <w:pStyle w:val="Heading1"/>
      <w:lvlText w:val="%1."/>
      <w:lvlJc w:val="left"/>
      <w:pPr>
        <w:ind w:left="0" w:firstLine="0"/>
      </w:pPr>
    </w:lvl>
    <w:lvl w:ilvl="1">
      <w:start w:val="1"/>
      <w:numFmt w:val="upperLetter"/>
      <w:pStyle w:val="Heading2"/>
      <w:lvlText w:val="%2."/>
      <w:lvlJc w:val="left"/>
      <w:pPr>
        <w:ind w:left="72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3" w15:restartNumberingAfterBreak="0">
    <w:nsid w:val="59D879C9"/>
    <w:multiLevelType w:val="hybridMultilevel"/>
    <w:tmpl w:val="4FEA5A48"/>
    <w:lvl w:ilvl="0" w:tplc="797E778A">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FA23DC"/>
    <w:multiLevelType w:val="hybridMultilevel"/>
    <w:tmpl w:val="AE6E2AE0"/>
    <w:lvl w:ilvl="0" w:tplc="797E778A">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1"/>
  </w:num>
  <w:num w:numId="4">
    <w:abstractNumId w:val="14"/>
  </w:num>
  <w:num w:numId="5">
    <w:abstractNumId w:val="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wMDEwNDMzMTYxtbBU0lEKTi0uzszPAykwrgUAPvopaiwAAAA="/>
  </w:docVars>
  <w:rsids>
    <w:rsidRoot w:val="0087500A"/>
    <w:rsid w:val="0000278B"/>
    <w:rsid w:val="00023817"/>
    <w:rsid w:val="00025126"/>
    <w:rsid w:val="00032CFC"/>
    <w:rsid w:val="00046624"/>
    <w:rsid w:val="000566DA"/>
    <w:rsid w:val="000647F7"/>
    <w:rsid w:val="00082918"/>
    <w:rsid w:val="00084D92"/>
    <w:rsid w:val="000B141F"/>
    <w:rsid w:val="00115198"/>
    <w:rsid w:val="001236B4"/>
    <w:rsid w:val="00133D57"/>
    <w:rsid w:val="00140561"/>
    <w:rsid w:val="00150D5C"/>
    <w:rsid w:val="001635F0"/>
    <w:rsid w:val="0016790F"/>
    <w:rsid w:val="001A3075"/>
    <w:rsid w:val="001B2C79"/>
    <w:rsid w:val="001C6BF3"/>
    <w:rsid w:val="002012F4"/>
    <w:rsid w:val="00201CC5"/>
    <w:rsid w:val="002128E7"/>
    <w:rsid w:val="0023249C"/>
    <w:rsid w:val="00251EB6"/>
    <w:rsid w:val="002625E1"/>
    <w:rsid w:val="0026566D"/>
    <w:rsid w:val="002B2F06"/>
    <w:rsid w:val="002C57E3"/>
    <w:rsid w:val="002D1FE6"/>
    <w:rsid w:val="002D52E7"/>
    <w:rsid w:val="002D7631"/>
    <w:rsid w:val="002E7A20"/>
    <w:rsid w:val="002F71B2"/>
    <w:rsid w:val="002F795A"/>
    <w:rsid w:val="00304ED0"/>
    <w:rsid w:val="00377B7B"/>
    <w:rsid w:val="00385F83"/>
    <w:rsid w:val="003C3105"/>
    <w:rsid w:val="003D1C3B"/>
    <w:rsid w:val="003D505A"/>
    <w:rsid w:val="003D61D8"/>
    <w:rsid w:val="003E57D0"/>
    <w:rsid w:val="003E6A44"/>
    <w:rsid w:val="004022F4"/>
    <w:rsid w:val="00412D17"/>
    <w:rsid w:val="00420262"/>
    <w:rsid w:val="004327F9"/>
    <w:rsid w:val="00433F9D"/>
    <w:rsid w:val="00445B83"/>
    <w:rsid w:val="00474C43"/>
    <w:rsid w:val="00491314"/>
    <w:rsid w:val="004959FB"/>
    <w:rsid w:val="004B2A13"/>
    <w:rsid w:val="004E07C3"/>
    <w:rsid w:val="004E645A"/>
    <w:rsid w:val="004F4364"/>
    <w:rsid w:val="00521A57"/>
    <w:rsid w:val="00522AAE"/>
    <w:rsid w:val="00526C15"/>
    <w:rsid w:val="00566083"/>
    <w:rsid w:val="00567E2E"/>
    <w:rsid w:val="00582E8C"/>
    <w:rsid w:val="00583C9B"/>
    <w:rsid w:val="005B3AAC"/>
    <w:rsid w:val="005E035C"/>
    <w:rsid w:val="005E2AB0"/>
    <w:rsid w:val="005F0C29"/>
    <w:rsid w:val="005F5551"/>
    <w:rsid w:val="00605250"/>
    <w:rsid w:val="00634E53"/>
    <w:rsid w:val="006557CC"/>
    <w:rsid w:val="00677DC0"/>
    <w:rsid w:val="00690630"/>
    <w:rsid w:val="006915F3"/>
    <w:rsid w:val="006A2F7F"/>
    <w:rsid w:val="006C1535"/>
    <w:rsid w:val="006C6728"/>
    <w:rsid w:val="006D023D"/>
    <w:rsid w:val="006D22C0"/>
    <w:rsid w:val="006E477B"/>
    <w:rsid w:val="006E618B"/>
    <w:rsid w:val="006F7A1E"/>
    <w:rsid w:val="007071C2"/>
    <w:rsid w:val="007368AF"/>
    <w:rsid w:val="00736F98"/>
    <w:rsid w:val="00793798"/>
    <w:rsid w:val="007A127F"/>
    <w:rsid w:val="007A3EEC"/>
    <w:rsid w:val="007A3F8D"/>
    <w:rsid w:val="007C68ED"/>
    <w:rsid w:val="007C710A"/>
    <w:rsid w:val="007D0842"/>
    <w:rsid w:val="007D5AF5"/>
    <w:rsid w:val="007D5FF9"/>
    <w:rsid w:val="007D673E"/>
    <w:rsid w:val="008013EB"/>
    <w:rsid w:val="0081187D"/>
    <w:rsid w:val="00817249"/>
    <w:rsid w:val="008236BB"/>
    <w:rsid w:val="008326BA"/>
    <w:rsid w:val="00843E69"/>
    <w:rsid w:val="00862593"/>
    <w:rsid w:val="00871F65"/>
    <w:rsid w:val="0087500A"/>
    <w:rsid w:val="00892975"/>
    <w:rsid w:val="00896967"/>
    <w:rsid w:val="008A053F"/>
    <w:rsid w:val="008A3093"/>
    <w:rsid w:val="008A37A8"/>
    <w:rsid w:val="008B4D6B"/>
    <w:rsid w:val="008B6813"/>
    <w:rsid w:val="008D52EA"/>
    <w:rsid w:val="00910620"/>
    <w:rsid w:val="00914A08"/>
    <w:rsid w:val="009160B4"/>
    <w:rsid w:val="00927CCE"/>
    <w:rsid w:val="00936CFA"/>
    <w:rsid w:val="00951E0C"/>
    <w:rsid w:val="00966212"/>
    <w:rsid w:val="00967666"/>
    <w:rsid w:val="009A54A4"/>
    <w:rsid w:val="009E1362"/>
    <w:rsid w:val="009F3D07"/>
    <w:rsid w:val="00A104C9"/>
    <w:rsid w:val="00A21A47"/>
    <w:rsid w:val="00A51E44"/>
    <w:rsid w:val="00A6025D"/>
    <w:rsid w:val="00A65AC4"/>
    <w:rsid w:val="00A67451"/>
    <w:rsid w:val="00A7327D"/>
    <w:rsid w:val="00A86617"/>
    <w:rsid w:val="00AA29F5"/>
    <w:rsid w:val="00AA44E1"/>
    <w:rsid w:val="00AC3401"/>
    <w:rsid w:val="00AC4D5E"/>
    <w:rsid w:val="00AE447E"/>
    <w:rsid w:val="00AE6170"/>
    <w:rsid w:val="00AE7CC4"/>
    <w:rsid w:val="00AF150D"/>
    <w:rsid w:val="00B00078"/>
    <w:rsid w:val="00B161D8"/>
    <w:rsid w:val="00B2000B"/>
    <w:rsid w:val="00B26263"/>
    <w:rsid w:val="00B34C3F"/>
    <w:rsid w:val="00B457C7"/>
    <w:rsid w:val="00B46E56"/>
    <w:rsid w:val="00B57B0A"/>
    <w:rsid w:val="00B60E62"/>
    <w:rsid w:val="00B644B0"/>
    <w:rsid w:val="00B666EE"/>
    <w:rsid w:val="00B80119"/>
    <w:rsid w:val="00BA7DDC"/>
    <w:rsid w:val="00BD71EA"/>
    <w:rsid w:val="00BE6E82"/>
    <w:rsid w:val="00C55C1E"/>
    <w:rsid w:val="00C714E1"/>
    <w:rsid w:val="00C73C6F"/>
    <w:rsid w:val="00C802CB"/>
    <w:rsid w:val="00CA7FD5"/>
    <w:rsid w:val="00CD56D0"/>
    <w:rsid w:val="00CF2BA6"/>
    <w:rsid w:val="00D17816"/>
    <w:rsid w:val="00D27EE9"/>
    <w:rsid w:val="00D53934"/>
    <w:rsid w:val="00D610F5"/>
    <w:rsid w:val="00D630E4"/>
    <w:rsid w:val="00D93C59"/>
    <w:rsid w:val="00D94891"/>
    <w:rsid w:val="00DB7559"/>
    <w:rsid w:val="00DD06C7"/>
    <w:rsid w:val="00DF73FB"/>
    <w:rsid w:val="00DF77CF"/>
    <w:rsid w:val="00E06601"/>
    <w:rsid w:val="00E4100D"/>
    <w:rsid w:val="00E45E9A"/>
    <w:rsid w:val="00E757A8"/>
    <w:rsid w:val="00E83435"/>
    <w:rsid w:val="00EA4335"/>
    <w:rsid w:val="00EC12AE"/>
    <w:rsid w:val="00EE07B0"/>
    <w:rsid w:val="00EE5B6B"/>
    <w:rsid w:val="00EF5A3A"/>
    <w:rsid w:val="00F03792"/>
    <w:rsid w:val="00F16055"/>
    <w:rsid w:val="00F161BB"/>
    <w:rsid w:val="00F17A6D"/>
    <w:rsid w:val="00F22D1A"/>
    <w:rsid w:val="00F46319"/>
    <w:rsid w:val="00F93A6A"/>
    <w:rsid w:val="00FB1243"/>
    <w:rsid w:val="00FD06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C299F"/>
  <w15:chartTrackingRefBased/>
  <w15:docId w15:val="{D901BD5F-F3EC-48B3-93F4-5FAE077B9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105"/>
    <w:pPr>
      <w:spacing w:before="60" w:after="60" w:line="300" w:lineRule="auto"/>
      <w:jc w:val="both"/>
    </w:pPr>
    <w:rPr>
      <w:rFonts w:ascii="Times New Roman" w:hAnsi="Times New Roman" w:cs="Times New Roman"/>
      <w:sz w:val="20"/>
      <w:szCs w:val="20"/>
    </w:rPr>
  </w:style>
  <w:style w:type="paragraph" w:styleId="Heading1">
    <w:name w:val="heading 1"/>
    <w:basedOn w:val="Normal"/>
    <w:next w:val="Normal"/>
    <w:link w:val="Heading1Char"/>
    <w:uiPriority w:val="9"/>
    <w:qFormat/>
    <w:rsid w:val="00046624"/>
    <w:pPr>
      <w:keepNext/>
      <w:keepLines/>
      <w:numPr>
        <w:numId w:val="1"/>
      </w:numPr>
      <w:spacing w:before="120" w:line="276" w:lineRule="auto"/>
      <w:ind w:left="540" w:hanging="540"/>
      <w:outlineLvl w:val="0"/>
    </w:pPr>
    <w:rPr>
      <w:rFonts w:eastAsiaTheme="majorEastAsia" w:cstheme="majorBidi"/>
      <w:b/>
      <w:caps/>
      <w:sz w:val="28"/>
      <w:szCs w:val="28"/>
    </w:rPr>
  </w:style>
  <w:style w:type="paragraph" w:styleId="Heading2">
    <w:name w:val="heading 2"/>
    <w:basedOn w:val="Normal"/>
    <w:next w:val="Normal"/>
    <w:link w:val="Heading2Char"/>
    <w:uiPriority w:val="9"/>
    <w:unhideWhenUsed/>
    <w:qFormat/>
    <w:rsid w:val="00BD71EA"/>
    <w:pPr>
      <w:keepNext/>
      <w:keepLines/>
      <w:numPr>
        <w:ilvl w:val="1"/>
        <w:numId w:val="1"/>
      </w:numPr>
      <w:spacing w:before="40" w:after="0"/>
      <w:ind w:left="360" w:hanging="360"/>
      <w:outlineLvl w:val="1"/>
    </w:pPr>
    <w:rPr>
      <w:rFonts w:eastAsiaTheme="majorEastAsia" w:cstheme="majorBidi"/>
      <w:color w:val="595959" w:themeColor="text1" w:themeTint="A6"/>
      <w:sz w:val="26"/>
      <w:szCs w:val="26"/>
    </w:rPr>
  </w:style>
  <w:style w:type="paragraph" w:styleId="Heading3">
    <w:name w:val="heading 3"/>
    <w:basedOn w:val="Normal"/>
    <w:next w:val="Normal"/>
    <w:link w:val="Heading3Char"/>
    <w:uiPriority w:val="9"/>
    <w:unhideWhenUsed/>
    <w:qFormat/>
    <w:rsid w:val="00AA44E1"/>
    <w:pPr>
      <w:keepNext/>
      <w:keepLines/>
      <w:numPr>
        <w:ilvl w:val="2"/>
        <w:numId w:val="1"/>
      </w:numPr>
      <w:spacing w:before="40" w:after="0"/>
      <w:ind w:left="360" w:hanging="360"/>
      <w:outlineLvl w:val="2"/>
    </w:pPr>
    <w:rPr>
      <w:rFonts w:eastAsiaTheme="majorEastAsia"/>
      <w:sz w:val="24"/>
      <w:szCs w:val="24"/>
    </w:rPr>
  </w:style>
  <w:style w:type="paragraph" w:styleId="Heading4">
    <w:name w:val="heading 4"/>
    <w:basedOn w:val="Normal"/>
    <w:next w:val="Normal"/>
    <w:link w:val="Heading4Char"/>
    <w:uiPriority w:val="9"/>
    <w:semiHidden/>
    <w:unhideWhenUsed/>
    <w:qFormat/>
    <w:rsid w:val="0002381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2381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2381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2381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2381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381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Subtitle"/>
    <w:next w:val="Normal"/>
    <w:link w:val="TitleChar"/>
    <w:uiPriority w:val="10"/>
    <w:qFormat/>
    <w:rsid w:val="005F5551"/>
    <w:rPr>
      <w:rFonts w:eastAsiaTheme="majorEastAsia" w:cstheme="majorBidi"/>
      <w:i w:val="0"/>
      <w:caps/>
      <w:color w:val="auto"/>
      <w:spacing w:val="-10"/>
      <w:kern w:val="28"/>
      <w:sz w:val="36"/>
      <w:szCs w:val="36"/>
    </w:rPr>
  </w:style>
  <w:style w:type="character" w:customStyle="1" w:styleId="TitleChar">
    <w:name w:val="Title Char"/>
    <w:basedOn w:val="DefaultParagraphFont"/>
    <w:link w:val="Title"/>
    <w:uiPriority w:val="10"/>
    <w:rsid w:val="005F5551"/>
    <w:rPr>
      <w:rFonts w:ascii="Times New Roman" w:eastAsiaTheme="majorEastAsia" w:hAnsi="Times New Roman" w:cstheme="majorBidi"/>
      <w:caps/>
      <w:spacing w:val="-10"/>
      <w:kern w:val="28"/>
      <w:sz w:val="36"/>
      <w:szCs w:val="36"/>
    </w:rPr>
  </w:style>
  <w:style w:type="character" w:customStyle="1" w:styleId="Heading1Char">
    <w:name w:val="Heading 1 Char"/>
    <w:basedOn w:val="DefaultParagraphFont"/>
    <w:link w:val="Heading1"/>
    <w:uiPriority w:val="9"/>
    <w:rsid w:val="00046624"/>
    <w:rPr>
      <w:rFonts w:ascii="Times New Roman" w:eastAsiaTheme="majorEastAsia" w:hAnsi="Times New Roman" w:cstheme="majorBidi"/>
      <w:b/>
      <w:caps/>
      <w:sz w:val="28"/>
      <w:szCs w:val="28"/>
    </w:rPr>
  </w:style>
  <w:style w:type="character" w:customStyle="1" w:styleId="Heading2Char">
    <w:name w:val="Heading 2 Char"/>
    <w:basedOn w:val="DefaultParagraphFont"/>
    <w:link w:val="Heading2"/>
    <w:uiPriority w:val="9"/>
    <w:rsid w:val="00BD71EA"/>
    <w:rPr>
      <w:rFonts w:ascii="Times New Roman" w:eastAsiaTheme="majorEastAsia" w:hAnsi="Times New Roman" w:cstheme="majorBidi"/>
      <w:color w:val="595959" w:themeColor="text1" w:themeTint="A6"/>
      <w:sz w:val="26"/>
      <w:szCs w:val="26"/>
    </w:rPr>
  </w:style>
  <w:style w:type="character" w:customStyle="1" w:styleId="Heading3Char">
    <w:name w:val="Heading 3 Char"/>
    <w:basedOn w:val="DefaultParagraphFont"/>
    <w:link w:val="Heading3"/>
    <w:uiPriority w:val="9"/>
    <w:rsid w:val="00AA44E1"/>
    <w:rPr>
      <w:rFonts w:ascii="Times New Roman" w:eastAsiaTheme="majorEastAsia" w:hAnsi="Times New Roman" w:cs="Times New Roman"/>
      <w:sz w:val="24"/>
      <w:szCs w:val="24"/>
    </w:rPr>
  </w:style>
  <w:style w:type="character" w:customStyle="1" w:styleId="Heading4Char">
    <w:name w:val="Heading 4 Char"/>
    <w:basedOn w:val="DefaultParagraphFont"/>
    <w:link w:val="Heading4"/>
    <w:uiPriority w:val="9"/>
    <w:semiHidden/>
    <w:rsid w:val="00023817"/>
    <w:rPr>
      <w:rFonts w:asciiTheme="majorHAnsi" w:eastAsiaTheme="majorEastAsia" w:hAnsiTheme="majorHAnsi" w:cstheme="majorBidi"/>
      <w:i/>
      <w:iCs/>
      <w:color w:val="2F5496" w:themeColor="accent1" w:themeShade="BF"/>
      <w:sz w:val="20"/>
      <w:szCs w:val="20"/>
    </w:rPr>
  </w:style>
  <w:style w:type="character" w:customStyle="1" w:styleId="Heading5Char">
    <w:name w:val="Heading 5 Char"/>
    <w:basedOn w:val="DefaultParagraphFont"/>
    <w:link w:val="Heading5"/>
    <w:uiPriority w:val="9"/>
    <w:semiHidden/>
    <w:rsid w:val="00023817"/>
    <w:rPr>
      <w:rFonts w:asciiTheme="majorHAnsi" w:eastAsiaTheme="majorEastAsia" w:hAnsiTheme="majorHAnsi" w:cstheme="majorBidi"/>
      <w:color w:val="2F5496" w:themeColor="accent1" w:themeShade="BF"/>
      <w:sz w:val="20"/>
      <w:szCs w:val="20"/>
    </w:rPr>
  </w:style>
  <w:style w:type="character" w:customStyle="1" w:styleId="Heading6Char">
    <w:name w:val="Heading 6 Char"/>
    <w:basedOn w:val="DefaultParagraphFont"/>
    <w:link w:val="Heading6"/>
    <w:uiPriority w:val="9"/>
    <w:semiHidden/>
    <w:rsid w:val="00023817"/>
    <w:rPr>
      <w:rFonts w:asciiTheme="majorHAnsi" w:eastAsiaTheme="majorEastAsia" w:hAnsiTheme="majorHAnsi" w:cstheme="majorBidi"/>
      <w:color w:val="1F3763" w:themeColor="accent1" w:themeShade="7F"/>
      <w:sz w:val="20"/>
      <w:szCs w:val="20"/>
    </w:rPr>
  </w:style>
  <w:style w:type="character" w:customStyle="1" w:styleId="Heading7Char">
    <w:name w:val="Heading 7 Char"/>
    <w:basedOn w:val="DefaultParagraphFont"/>
    <w:link w:val="Heading7"/>
    <w:uiPriority w:val="9"/>
    <w:semiHidden/>
    <w:rsid w:val="00023817"/>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0238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3817"/>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A67451"/>
    <w:pPr>
      <w:numPr>
        <w:ilvl w:val="1"/>
      </w:numPr>
      <w:spacing w:after="160" w:line="240" w:lineRule="auto"/>
      <w:jc w:val="center"/>
    </w:pPr>
    <w:rPr>
      <w:rFonts w:cstheme="minorBidi"/>
      <w:i/>
      <w:color w:val="404040" w:themeColor="text1" w:themeTint="BF"/>
      <w:spacing w:val="15"/>
      <w:sz w:val="24"/>
      <w:szCs w:val="22"/>
    </w:rPr>
  </w:style>
  <w:style w:type="character" w:customStyle="1" w:styleId="SubtitleChar">
    <w:name w:val="Subtitle Char"/>
    <w:basedOn w:val="DefaultParagraphFont"/>
    <w:link w:val="Subtitle"/>
    <w:uiPriority w:val="11"/>
    <w:rsid w:val="00A67451"/>
    <w:rPr>
      <w:rFonts w:ascii="Times New Roman" w:hAnsi="Times New Roman"/>
      <w:i/>
      <w:color w:val="404040" w:themeColor="text1" w:themeTint="BF"/>
      <w:spacing w:val="15"/>
      <w:sz w:val="24"/>
    </w:rPr>
  </w:style>
  <w:style w:type="paragraph" w:styleId="ListParagraph">
    <w:name w:val="List Paragraph"/>
    <w:basedOn w:val="Normal"/>
    <w:uiPriority w:val="34"/>
    <w:qFormat/>
    <w:rsid w:val="00DB7559"/>
    <w:pPr>
      <w:ind w:left="720"/>
      <w:contextualSpacing/>
    </w:pPr>
  </w:style>
  <w:style w:type="character" w:styleId="Hyperlink">
    <w:name w:val="Hyperlink"/>
    <w:basedOn w:val="DefaultParagraphFont"/>
    <w:uiPriority w:val="99"/>
    <w:unhideWhenUsed/>
    <w:rsid w:val="00EC12AE"/>
    <w:rPr>
      <w:color w:val="0000FF"/>
      <w:u w:val="single"/>
    </w:rPr>
  </w:style>
  <w:style w:type="table" w:styleId="TableGrid">
    <w:name w:val="Table Grid"/>
    <w:basedOn w:val="TableNormal"/>
    <w:uiPriority w:val="39"/>
    <w:rsid w:val="007A1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862593"/>
    <w:pPr>
      <w:autoSpaceDE w:val="0"/>
      <w:autoSpaceDN w:val="0"/>
      <w:adjustRightInd w:val="0"/>
      <w:spacing w:before="40" w:after="0" w:line="240" w:lineRule="auto"/>
      <w:ind w:left="136"/>
      <w:jc w:val="left"/>
    </w:pPr>
    <w:rPr>
      <w:rFonts w:ascii="Century" w:hAnsi="Century" w:cs="Century"/>
      <w:sz w:val="24"/>
      <w:szCs w:val="24"/>
    </w:rPr>
  </w:style>
  <w:style w:type="character" w:styleId="UnresolvedMention">
    <w:name w:val="Unresolved Mention"/>
    <w:basedOn w:val="DefaultParagraphFont"/>
    <w:uiPriority w:val="99"/>
    <w:semiHidden/>
    <w:unhideWhenUsed/>
    <w:rsid w:val="00521A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s.dot.gov/data/" TargetMode="External"/><Relationship Id="rId13" Type="http://schemas.openxmlformats.org/officeDocument/2006/relationships/hyperlink" Target="https://www.highd-dataset.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fhwa.dot.gov/publications/research/operations/06137/"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vlibs.net/datasets/kitti/raw_data.php"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ee.cuhk.edu.hk/~xgwang/MITtrajsingle.html" TargetMode="External"/><Relationship Id="rId4" Type="http://schemas.openxmlformats.org/officeDocument/2006/relationships/numbering" Target="numbering.xml"/><Relationship Id="rId9" Type="http://schemas.openxmlformats.org/officeDocument/2006/relationships/hyperlink" Target="https://data.transportation.gov/Automobiles/Next-Generation-Simulation-NGSIM-Vehicle-Trajector/8ect-6jqj"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01E6D23A30AF64485DFE9E58AA97FE9" ma:contentTypeVersion="10" ma:contentTypeDescription="Create a new document." ma:contentTypeScope="" ma:versionID="c0e0a37d9b3a0676b2d4b147b9772d33">
  <xsd:schema xmlns:xsd="http://www.w3.org/2001/XMLSchema" xmlns:xs="http://www.w3.org/2001/XMLSchema" xmlns:p="http://schemas.microsoft.com/office/2006/metadata/properties" xmlns:ns3="bde044f1-5e4a-4dea-a09f-2a68cc3168a6" targetNamespace="http://schemas.microsoft.com/office/2006/metadata/properties" ma:root="true" ma:fieldsID="06747da56791372b336ae268618022fb" ns3:_="">
    <xsd:import namespace="bde044f1-5e4a-4dea-a09f-2a68cc3168a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e044f1-5e4a-4dea-a09f-2a68cc3168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0A7690-1572-432B-A9EB-1DD491911E9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E1BB75E-A04C-4F8F-815A-89DE6639E4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e044f1-5e4a-4dea-a09f-2a68cc3168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BBBD99-79BD-4CBD-B572-6AB75C2B8D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2</Pages>
  <Words>600</Words>
  <Characters>3423</Characters>
  <Application>Microsoft Office Word</Application>
  <DocSecurity>0</DocSecurity>
  <Lines>28</Lines>
  <Paragraphs>8</Paragraphs>
  <ScaleCrop>false</ScaleCrop>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Thanh Hung</dc:creator>
  <cp:keywords/>
  <dc:description/>
  <cp:lastModifiedBy>Duong, Thanh Hung</cp:lastModifiedBy>
  <cp:revision>30</cp:revision>
  <dcterms:created xsi:type="dcterms:W3CDTF">2020-07-01T16:27:00Z</dcterms:created>
  <dcterms:modified xsi:type="dcterms:W3CDTF">2020-07-01T20:40:00Z</dcterms:modified>
</cp:coreProperties>
</file>